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7769B1">
      <w:pPr>
        <w:pBdr>
          <w:bottom w:val="single" w:sz="6" w:space="1" w:color="auto"/>
        </w:pBdr>
        <w:rPr>
          <w:b/>
        </w:rPr>
      </w:pPr>
      <w:r w:rsidRPr="007769B1">
        <w:rPr>
          <w:b/>
        </w:rPr>
        <w:t>Başka bir Koda Erişmek</w:t>
      </w:r>
    </w:p>
    <w:p w:rsidR="007769B1" w:rsidRDefault="007769B1">
      <w:pPr>
        <w:rPr>
          <w:b/>
        </w:rPr>
      </w:pPr>
    </w:p>
    <w:p w:rsidR="007769B1" w:rsidRDefault="007769B1">
      <w:r>
        <w:rPr>
          <w:noProof/>
          <w:lang w:val="tr-TR" w:eastAsia="tr-TR"/>
        </w:rPr>
        <w:drawing>
          <wp:inline distT="0" distB="0" distL="0" distR="0">
            <wp:extent cx="5943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B1" w:rsidRDefault="007769B1"/>
    <w:p w:rsidR="007769B1" w:rsidRPr="00896AF8" w:rsidRDefault="00896AF8">
      <w:pPr>
        <w:pBdr>
          <w:bottom w:val="single" w:sz="6" w:space="1" w:color="auto"/>
        </w:pBdr>
        <w:rPr>
          <w:b/>
        </w:rPr>
      </w:pPr>
      <w:r w:rsidRPr="00896AF8">
        <w:rPr>
          <w:b/>
        </w:rPr>
        <w:t xml:space="preserve">Ekrana yazmak için </w:t>
      </w:r>
    </w:p>
    <w:p w:rsidR="00896AF8" w:rsidRDefault="00896AF8"/>
    <w:p w:rsidR="00896AF8" w:rsidRDefault="00896AF8">
      <w:r>
        <w:t>Debug.Log() / print()</w:t>
      </w:r>
    </w:p>
    <w:p w:rsidR="00A86D5B" w:rsidRPr="00A86D5B" w:rsidRDefault="00A86D5B">
      <w:pPr>
        <w:rPr>
          <w:b/>
        </w:rPr>
      </w:pPr>
    </w:p>
    <w:p w:rsidR="00A86D5B" w:rsidRPr="00A86D5B" w:rsidRDefault="00A86D5B">
      <w:pPr>
        <w:pBdr>
          <w:bottom w:val="single" w:sz="6" w:space="1" w:color="auto"/>
        </w:pBdr>
        <w:rPr>
          <w:b/>
        </w:rPr>
      </w:pPr>
      <w:r w:rsidRPr="00A86D5B">
        <w:rPr>
          <w:b/>
        </w:rPr>
        <w:t>GameObject Ulaşmak için</w:t>
      </w:r>
    </w:p>
    <w:p w:rsidR="00A86D5B" w:rsidRDefault="00A86D5B">
      <w:r>
        <w:t>gameObject.GetComponent&lt;Renderer&gt;()</w:t>
      </w:r>
    </w:p>
    <w:p w:rsidR="00A86D5B" w:rsidRDefault="00A86D5B"/>
    <w:p w:rsidR="00A86D5B" w:rsidRDefault="00A86D5B">
      <w:pPr>
        <w:pBdr>
          <w:bottom w:val="single" w:sz="6" w:space="1" w:color="auto"/>
        </w:pBdr>
      </w:pPr>
      <w:r>
        <w:t xml:space="preserve">Tuşa </w:t>
      </w:r>
      <w:r w:rsidRPr="00A86D5B">
        <w:rPr>
          <w:b/>
        </w:rPr>
        <w:t>Basınca</w:t>
      </w:r>
      <w:r>
        <w:t xml:space="preserve"> </w:t>
      </w:r>
    </w:p>
    <w:p w:rsidR="00A86D5B" w:rsidRDefault="00A86D5B">
      <w:r>
        <w:t>Input.GetKeyDown(KeyCode.?)</w:t>
      </w:r>
    </w:p>
    <w:p w:rsidR="008C6382" w:rsidRDefault="008C6382"/>
    <w:p w:rsidR="008C6382" w:rsidRDefault="008C6382">
      <w:r>
        <w:t>Transform.position.y</w:t>
      </w:r>
    </w:p>
    <w:p w:rsidR="003E2E8C" w:rsidRDefault="003E2E8C"/>
    <w:p w:rsidR="003E2E8C" w:rsidRDefault="003E2E8C">
      <w:r>
        <w:t>Awake() : Deactive ken hazrılanır, ön hazırlık</w:t>
      </w:r>
    </w:p>
    <w:p w:rsidR="003E2E8C" w:rsidRDefault="003E2E8C">
      <w:r>
        <w:t>Start() : Component Aktive edilidği zaman</w:t>
      </w:r>
    </w:p>
    <w:p w:rsidR="003E2E8C" w:rsidRDefault="003E2E8C">
      <w:r>
        <w:t>Update() : Her frame de çalışır, frameler arası sn. Değişken</w:t>
      </w:r>
    </w:p>
    <w:p w:rsidR="003E2E8C" w:rsidRDefault="003E2E8C">
      <w:r>
        <w:t>FixedUpdae() : Frameler arası saniye sabit</w:t>
      </w:r>
    </w:p>
    <w:p w:rsidR="00E610FE" w:rsidRDefault="00E610FE">
      <w:r>
        <w:t>gameObject.SetActive() : active ayarlanır</w:t>
      </w:r>
    </w:p>
    <w:p w:rsidR="003D4999" w:rsidRDefault="003D4999">
      <w:r>
        <w:t>UpArrow / DownArrow : Aşağı/ Yukarı tuşu</w:t>
      </w:r>
    </w:p>
    <w:p w:rsidR="003D4999" w:rsidRDefault="003D4999"/>
    <w:p w:rsidR="003D4999" w:rsidRDefault="003D4999">
      <w:r>
        <w:br w:type="page"/>
      </w:r>
    </w:p>
    <w:p w:rsidR="003D4999" w:rsidRDefault="003D4999"/>
    <w:p w:rsidR="003D4999" w:rsidRDefault="003D4999"/>
    <w:p w:rsidR="003D4999" w:rsidRPr="003D4999" w:rsidRDefault="003D4999">
      <w:pPr>
        <w:pBdr>
          <w:bottom w:val="single" w:sz="6" w:space="1" w:color="auto"/>
        </w:pBdr>
        <w:rPr>
          <w:b/>
        </w:rPr>
      </w:pPr>
      <w:r w:rsidRPr="003D4999">
        <w:rPr>
          <w:b/>
        </w:rPr>
        <w:t>Arabayı döndürme vs</w:t>
      </w:r>
    </w:p>
    <w:p w:rsidR="003D4999" w:rsidRDefault="003D4999"/>
    <w:p w:rsidR="003D4999" w:rsidRDefault="003D4999">
      <w:r>
        <w:rPr>
          <w:noProof/>
          <w:lang w:val="tr-TR" w:eastAsia="tr-TR"/>
        </w:rPr>
        <w:drawing>
          <wp:inline distT="0" distB="0" distL="0" distR="0">
            <wp:extent cx="5832204" cy="2552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25" cy="25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999" w:rsidRDefault="003D4999"/>
    <w:p w:rsidR="003D4999" w:rsidRDefault="003D4999">
      <w:pPr>
        <w:pBdr>
          <w:bottom w:val="single" w:sz="6" w:space="1" w:color="auto"/>
        </w:pBdr>
        <w:rPr>
          <w:b/>
        </w:rPr>
      </w:pPr>
      <w:r w:rsidRPr="003D4999">
        <w:rPr>
          <w:b/>
        </w:rPr>
        <w:t>Kameranın hedefi takip etmesi için</w:t>
      </w:r>
    </w:p>
    <w:p w:rsidR="003D4999" w:rsidRDefault="003D4999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3416935" cy="204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3E" w:rsidRDefault="001C2B3E">
      <w:pPr>
        <w:rPr>
          <w:b/>
        </w:rPr>
      </w:pPr>
    </w:p>
    <w:p w:rsidR="001C2B3E" w:rsidRDefault="001C2B3E">
      <w:pPr>
        <w:pBdr>
          <w:bottom w:val="single" w:sz="6" w:space="1" w:color="auto"/>
        </w:pBdr>
        <w:rPr>
          <w:b/>
        </w:rPr>
      </w:pPr>
      <w:r>
        <w:rPr>
          <w:b/>
        </w:rPr>
        <w:t>GetButton() /GetKey()</w:t>
      </w:r>
    </w:p>
    <w:p w:rsidR="001C2B3E" w:rsidRDefault="001C2B3E">
      <w:pPr>
        <w:rPr>
          <w:b/>
        </w:rPr>
      </w:pPr>
    </w:p>
    <w:p w:rsidR="001C2B3E" w:rsidRDefault="001C2B3E" w:rsidP="001C2B3E">
      <w:pPr>
        <w:pStyle w:val="ListParagraph"/>
        <w:numPr>
          <w:ilvl w:val="0"/>
          <w:numId w:val="24"/>
        </w:numPr>
        <w:rPr>
          <w:b/>
        </w:rPr>
      </w:pPr>
      <w:r w:rsidRPr="001C2B3E">
        <w:rPr>
          <w:b/>
        </w:rPr>
        <w:t xml:space="preserve">Klavyeye </w:t>
      </w:r>
      <w:r>
        <w:rPr>
          <w:b/>
        </w:rPr>
        <w:t>basıldığı anda</w:t>
      </w:r>
    </w:p>
    <w:p w:rsidR="001C2B3E" w:rsidRDefault="001C2B3E" w:rsidP="001C2B3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Klavyeye basılı  tutuluyorsa </w:t>
      </w:r>
    </w:p>
    <w:p w:rsidR="001C2B3E" w:rsidRDefault="001C2B3E" w:rsidP="001C2B3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K</w:t>
      </w:r>
      <w:r w:rsidRPr="001C2B3E">
        <w:rPr>
          <w:b/>
        </w:rPr>
        <w:t>lavyeye basmayı bırakıyorsa</w:t>
      </w:r>
    </w:p>
    <w:p w:rsidR="001C2B3E" w:rsidRDefault="001C2B3E" w:rsidP="001C2B3E">
      <w:pPr>
        <w:rPr>
          <w:b/>
        </w:rPr>
      </w:pPr>
    </w:p>
    <w:p w:rsidR="001C2B3E" w:rsidRDefault="001C2B3E" w:rsidP="001C2B3E">
      <w:pPr>
        <w:rPr>
          <w:b/>
        </w:rPr>
      </w:pPr>
      <w:r>
        <w:rPr>
          <w:b/>
        </w:rPr>
        <w:t>GetButton Öntanımlı , GetKey öntanımlı değil ; Sonuç olarak True/False döndürür.</w:t>
      </w:r>
    </w:p>
    <w:p w:rsidR="001C2B3E" w:rsidRDefault="001C2B3E" w:rsidP="001C2B3E">
      <w:pPr>
        <w:rPr>
          <w:b/>
        </w:rPr>
      </w:pPr>
    </w:p>
    <w:p w:rsidR="001C2B3E" w:rsidRDefault="001C2B3E" w:rsidP="001C2B3E">
      <w:pPr>
        <w:pBdr>
          <w:bottom w:val="single" w:sz="6" w:space="1" w:color="auto"/>
        </w:pBdr>
        <w:rPr>
          <w:b/>
        </w:rPr>
      </w:pPr>
      <w:r>
        <w:rPr>
          <w:b/>
        </w:rPr>
        <w:t>GetAxis()</w:t>
      </w:r>
    </w:p>
    <w:p w:rsidR="001C2B3E" w:rsidRDefault="001C2B3E" w:rsidP="001C2B3E">
      <w:pPr>
        <w:rPr>
          <w:b/>
        </w:rPr>
      </w:pPr>
      <w:r>
        <w:rPr>
          <w:b/>
        </w:rPr>
        <w:t>GetButton/GetKey()’ den farklı olarak pozitif veya negative döndürür</w:t>
      </w:r>
    </w:p>
    <w:p w:rsidR="00413FF6" w:rsidRDefault="00413FF6" w:rsidP="001C2B3E">
      <w:pPr>
        <w:rPr>
          <w:b/>
        </w:rPr>
      </w:pPr>
    </w:p>
    <w:p w:rsidR="00413FF6" w:rsidRDefault="00413FF6" w:rsidP="001C2B3E">
      <w:pPr>
        <w:pBdr>
          <w:bottom w:val="single" w:sz="6" w:space="1" w:color="auto"/>
        </w:pBdr>
        <w:rPr>
          <w:b/>
        </w:rPr>
      </w:pPr>
    </w:p>
    <w:p w:rsidR="00413FF6" w:rsidRDefault="00413FF6" w:rsidP="001C2B3E">
      <w:pPr>
        <w:rPr>
          <w:b/>
        </w:rPr>
      </w:pPr>
      <w:r>
        <w:rPr>
          <w:b/>
        </w:rPr>
        <w:t>PROJEDE YAPILANLAR</w:t>
      </w:r>
    </w:p>
    <w:p w:rsidR="00413FF6" w:rsidRPr="001C2B3E" w:rsidRDefault="00413FF6" w:rsidP="001C2B3E">
      <w:pPr>
        <w:rPr>
          <w:b/>
        </w:rPr>
      </w:pPr>
      <w:r>
        <w:rPr>
          <w:b/>
        </w:rPr>
        <w:lastRenderedPageBreak/>
        <w:t>Yolun ortası ikiye bölündü, lap sayılması için ;</w:t>
      </w:r>
      <w:r>
        <w:rPr>
          <w:b/>
        </w:rPr>
        <w:br/>
        <w:t>yola belli başlı küpler konuldu diğer araba da takip edip gitmesi için</w:t>
      </w:r>
      <w:bookmarkStart w:id="0" w:name="_GoBack"/>
      <w:bookmarkEnd w:id="0"/>
    </w:p>
    <w:sectPr w:rsidR="00413FF6" w:rsidRPr="001C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FE" w:rsidRDefault="00114AFE" w:rsidP="007769B1">
      <w:r>
        <w:separator/>
      </w:r>
    </w:p>
  </w:endnote>
  <w:endnote w:type="continuationSeparator" w:id="0">
    <w:p w:rsidR="00114AFE" w:rsidRDefault="00114AFE" w:rsidP="0077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FE" w:rsidRDefault="00114AFE" w:rsidP="007769B1">
      <w:r>
        <w:separator/>
      </w:r>
    </w:p>
  </w:footnote>
  <w:footnote w:type="continuationSeparator" w:id="0">
    <w:p w:rsidR="00114AFE" w:rsidRDefault="00114AFE" w:rsidP="0077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194E94"/>
    <w:multiLevelType w:val="hybridMultilevel"/>
    <w:tmpl w:val="A5EAA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B1"/>
    <w:rsid w:val="00114AFE"/>
    <w:rsid w:val="001C2B3E"/>
    <w:rsid w:val="002B77EE"/>
    <w:rsid w:val="003D4999"/>
    <w:rsid w:val="003E2E8C"/>
    <w:rsid w:val="00413FF6"/>
    <w:rsid w:val="00557767"/>
    <w:rsid w:val="00645252"/>
    <w:rsid w:val="006D3D74"/>
    <w:rsid w:val="007769B1"/>
    <w:rsid w:val="0083569A"/>
    <w:rsid w:val="00896AF8"/>
    <w:rsid w:val="008C6382"/>
    <w:rsid w:val="00A86D5B"/>
    <w:rsid w:val="00A9204E"/>
    <w:rsid w:val="00E6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50E3"/>
  <w15:chartTrackingRefBased/>
  <w15:docId w15:val="{0E78AC33-39F6-4662-9D9F-F2A4C2E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C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2333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2018-10-19T20:13:00Z</dcterms:created>
  <dcterms:modified xsi:type="dcterms:W3CDTF">2018-12-28T19:28:00Z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